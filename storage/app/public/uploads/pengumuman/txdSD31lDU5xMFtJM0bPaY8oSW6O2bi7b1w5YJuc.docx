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86C20" w14:textId="7D2B7DC3" w:rsidR="00E14F6F" w:rsidRDefault="00000000">
      <w:pPr>
        <w:spacing w:line="200" w:lineRule="exact"/>
      </w:pPr>
      <w:r>
        <w:pict w14:anchorId="02186C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261.75pt;margin-top:26.35pt;width:95.25pt;height:68.15pt;z-index:-251658752;mso-position-horizontal-relative:page;mso-position-vertical-relative:page">
            <v:imagedata r:id="rId7" o:title=""/>
            <w10:wrap anchorx="page" anchory="page"/>
          </v:shape>
        </w:pict>
      </w:r>
    </w:p>
    <w:p w14:paraId="02186C21" w14:textId="77777777" w:rsidR="00E14F6F" w:rsidRDefault="00E14F6F">
      <w:pPr>
        <w:spacing w:line="200" w:lineRule="exact"/>
      </w:pPr>
    </w:p>
    <w:p w14:paraId="02186C22" w14:textId="77777777" w:rsidR="00E14F6F" w:rsidRDefault="00E14F6F">
      <w:pPr>
        <w:spacing w:line="200" w:lineRule="exact"/>
      </w:pPr>
    </w:p>
    <w:p w14:paraId="02186C23" w14:textId="77777777" w:rsidR="00E14F6F" w:rsidRDefault="00E14F6F">
      <w:pPr>
        <w:spacing w:line="200" w:lineRule="exact"/>
      </w:pPr>
    </w:p>
    <w:p w14:paraId="02186C24" w14:textId="77777777" w:rsidR="00E14F6F" w:rsidRDefault="00E14F6F">
      <w:pPr>
        <w:spacing w:before="2" w:line="260" w:lineRule="exact"/>
        <w:rPr>
          <w:sz w:val="26"/>
          <w:szCs w:val="26"/>
        </w:rPr>
      </w:pPr>
    </w:p>
    <w:p w14:paraId="02186C25" w14:textId="62BE036C" w:rsidR="00E14F6F" w:rsidRDefault="000F055C" w:rsidP="0044503E">
      <w:pPr>
        <w:spacing w:before="1" w:line="260" w:lineRule="exact"/>
        <w:jc w:val="center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position w:val="-1"/>
          <w:sz w:val="22"/>
          <w:szCs w:val="22"/>
          <w:u w:val="thick" w:color="000000"/>
        </w:rPr>
        <w:t>F</w:t>
      </w:r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rFonts w:ascii="Segoe UI" w:eastAsia="Segoe UI" w:hAnsi="Segoe UI" w:cs="Segoe UI"/>
          <w:b/>
          <w:position w:val="-1"/>
          <w:sz w:val="22"/>
          <w:szCs w:val="22"/>
          <w:u w:val="thick" w:color="000000"/>
        </w:rPr>
        <w:t>R</w:t>
      </w:r>
      <w:r>
        <w:rPr>
          <w:rFonts w:ascii="Segoe UI" w:eastAsia="Segoe UI" w:hAnsi="Segoe UI" w:cs="Segoe UI"/>
          <w:b/>
          <w:spacing w:val="-3"/>
          <w:position w:val="-1"/>
          <w:sz w:val="22"/>
          <w:szCs w:val="22"/>
          <w:u w:val="thick" w:color="000000"/>
        </w:rPr>
        <w:t>M</w:t>
      </w:r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  <w:u w:val="thick" w:color="000000"/>
        </w:rPr>
        <w:t>U</w:t>
      </w:r>
      <w:r>
        <w:rPr>
          <w:rFonts w:ascii="Segoe UI" w:eastAsia="Segoe UI" w:hAnsi="Segoe UI" w:cs="Segoe UI"/>
          <w:b/>
          <w:position w:val="-1"/>
          <w:sz w:val="22"/>
          <w:szCs w:val="22"/>
          <w:u w:val="thick" w:color="000000"/>
        </w:rPr>
        <w:t>LIR</w:t>
      </w:r>
      <w:r>
        <w:rPr>
          <w:rFonts w:ascii="Segoe UI" w:eastAsia="Segoe UI" w:hAnsi="Segoe UI" w:cs="Segoe UI"/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  <w:u w:val="thick" w:color="000000"/>
        </w:rPr>
        <w:t>P</w:t>
      </w:r>
      <w:r>
        <w:rPr>
          <w:rFonts w:ascii="Segoe UI" w:eastAsia="Segoe UI" w:hAnsi="Segoe UI" w:cs="Segoe UI"/>
          <w:b/>
          <w:position w:val="-1"/>
          <w:sz w:val="22"/>
          <w:szCs w:val="22"/>
          <w:u w:val="thick" w:color="000000"/>
        </w:rPr>
        <w:t>E</w:t>
      </w:r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  <w:u w:val="thick" w:color="000000"/>
        </w:rPr>
        <w:t>N</w:t>
      </w:r>
      <w:r>
        <w:rPr>
          <w:rFonts w:ascii="Segoe UI" w:eastAsia="Segoe UI" w:hAnsi="Segoe UI" w:cs="Segoe UI"/>
          <w:b/>
          <w:spacing w:val="-3"/>
          <w:position w:val="-1"/>
          <w:sz w:val="22"/>
          <w:szCs w:val="22"/>
          <w:u w:val="thick" w:color="000000"/>
        </w:rPr>
        <w:t>G</w:t>
      </w:r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  <w:u w:val="thick" w:color="000000"/>
        </w:rPr>
        <w:t>A</w:t>
      </w:r>
      <w:r>
        <w:rPr>
          <w:rFonts w:ascii="Segoe UI" w:eastAsia="Segoe UI" w:hAnsi="Segoe UI" w:cs="Segoe UI"/>
          <w:b/>
          <w:spacing w:val="-2"/>
          <w:position w:val="-1"/>
          <w:sz w:val="22"/>
          <w:szCs w:val="22"/>
          <w:u w:val="thick" w:color="000000"/>
        </w:rPr>
        <w:t>J</w:t>
      </w:r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  <w:u w:val="thick" w:color="000000"/>
        </w:rPr>
        <w:t>U</w:t>
      </w:r>
      <w:r>
        <w:rPr>
          <w:rFonts w:ascii="Segoe UI" w:eastAsia="Segoe UI" w:hAnsi="Segoe UI" w:cs="Segoe UI"/>
          <w:b/>
          <w:spacing w:val="-2"/>
          <w:position w:val="-1"/>
          <w:sz w:val="22"/>
          <w:szCs w:val="22"/>
          <w:u w:val="thick" w:color="000000"/>
        </w:rPr>
        <w:t>A</w:t>
      </w:r>
      <w:r>
        <w:rPr>
          <w:rFonts w:ascii="Segoe UI" w:eastAsia="Segoe UI" w:hAnsi="Segoe UI" w:cs="Segoe UI"/>
          <w:b/>
          <w:position w:val="-1"/>
          <w:sz w:val="22"/>
          <w:szCs w:val="22"/>
          <w:u w:val="thick" w:color="000000"/>
        </w:rPr>
        <w:t xml:space="preserve">N </w:t>
      </w:r>
      <w:r w:rsidR="002B3AF3">
        <w:rPr>
          <w:rFonts w:ascii="Segoe UI" w:eastAsia="Segoe UI" w:hAnsi="Segoe UI" w:cs="Segoe UI"/>
          <w:b/>
          <w:position w:val="-1"/>
          <w:sz w:val="22"/>
          <w:szCs w:val="22"/>
          <w:u w:val="thick" w:color="000000"/>
        </w:rPr>
        <w:t>MBKM</w:t>
      </w:r>
    </w:p>
    <w:p w14:paraId="02186C26" w14:textId="77777777" w:rsidR="00E14F6F" w:rsidRDefault="00E14F6F">
      <w:pPr>
        <w:spacing w:before="7" w:line="120" w:lineRule="exact"/>
        <w:rPr>
          <w:sz w:val="12"/>
          <w:szCs w:val="12"/>
        </w:rPr>
      </w:pPr>
    </w:p>
    <w:p w14:paraId="02186C27" w14:textId="77777777" w:rsidR="00E14F6F" w:rsidRDefault="00E14F6F">
      <w:pPr>
        <w:spacing w:line="200" w:lineRule="exact"/>
      </w:pPr>
    </w:p>
    <w:p w14:paraId="02186C29" w14:textId="77777777" w:rsidR="00E14F6F" w:rsidRDefault="00E14F6F">
      <w:pPr>
        <w:spacing w:line="200" w:lineRule="exact"/>
      </w:pPr>
    </w:p>
    <w:p w14:paraId="5AF9A44E" w14:textId="6228536C" w:rsidR="00851F73" w:rsidRDefault="009403A6" w:rsidP="00DC63A2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Nama</w:t>
      </w:r>
      <w:r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Yusuf Pria</w:t>
      </w:r>
    </w:p>
    <w:p w14:paraId="33B0EB5B" w14:textId="062C077F" w:rsidR="009403A6" w:rsidRDefault="00E74D30" w:rsidP="00DC63A2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NIM</w:t>
      </w:r>
      <w:r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211111113</w:t>
      </w:r>
    </w:p>
    <w:p w14:paraId="5AE533F7" w14:textId="29E66135" w:rsidR="00E74D30" w:rsidRDefault="00E74D30" w:rsidP="00DC63A2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Prodi</w:t>
      </w:r>
      <w:r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Informatia</w:t>
      </w:r>
    </w:p>
    <w:p w14:paraId="3B328D02" w14:textId="5334C13F" w:rsidR="00E74D30" w:rsidRDefault="00E74D30" w:rsidP="00DC63A2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Email A</w:t>
      </w:r>
      <w:r w:rsidR="00A76CBA">
        <w:rPr>
          <w:rFonts w:ascii="Segoe UI" w:eastAsia="Segoe UI" w:hAnsi="Segoe UI" w:cs="Segoe UI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>tif</w:t>
      </w:r>
      <w:r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ypria07@gmail.com</w:t>
      </w:r>
    </w:p>
    <w:p w14:paraId="39DE7D67" w14:textId="1CCA5EE9" w:rsidR="00713214" w:rsidRDefault="00A76CBA" w:rsidP="00FE1408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Tahun </w:t>
      </w:r>
      <w:r w:rsidR="00503D0C">
        <w:rPr>
          <w:rFonts w:ascii="Segoe UI" w:eastAsia="Segoe UI" w:hAnsi="Segoe UI" w:cs="Segoe UI"/>
          <w:sz w:val="22"/>
          <w:szCs w:val="22"/>
        </w:rPr>
        <w:t>Ajaran</w:t>
      </w:r>
      <w:r w:rsidR="00503D0C">
        <w:rPr>
          <w:rFonts w:ascii="Segoe UI" w:eastAsia="Segoe UI" w:hAnsi="Segoe UI" w:cs="Segoe UI"/>
          <w:sz w:val="22"/>
          <w:szCs w:val="22"/>
        </w:rPr>
        <w:tab/>
      </w:r>
      <w:r>
        <w:rPr>
          <w:rFonts w:ascii="Segoe UI" w:eastAsia="Segoe UI" w:hAnsi="Segoe UI" w:cs="Segoe UI"/>
          <w:sz w:val="22"/>
          <w:szCs w:val="22"/>
        </w:rPr>
        <w:t>:</w:t>
      </w:r>
      <w:r w:rsidR="00713214">
        <w:rPr>
          <w:rFonts w:ascii="Segoe UI" w:eastAsia="Segoe UI" w:hAnsi="Segoe UI" w:cs="Segoe UI"/>
          <w:sz w:val="22"/>
          <w:szCs w:val="22"/>
        </w:rPr>
        <w:t xml:space="preserve"> Semester Gasal</w:t>
      </w:r>
    </w:p>
    <w:p w14:paraId="02186C2C" w14:textId="1F517FDF" w:rsidR="00E14F6F" w:rsidRDefault="00FE1408" w:rsidP="00980766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Tahun Akademik</w:t>
      </w:r>
      <w:r>
        <w:rPr>
          <w:rFonts w:ascii="Segoe UI" w:eastAsia="Segoe UI" w:hAnsi="Segoe UI" w:cs="Segoe UI"/>
          <w:sz w:val="22"/>
          <w:szCs w:val="22"/>
        </w:rPr>
        <w:tab/>
        <w:t>: 202</w:t>
      </w:r>
      <w:r w:rsidR="00825D3B">
        <w:rPr>
          <w:rFonts w:ascii="Segoe UI" w:eastAsia="Segoe UI" w:hAnsi="Segoe UI" w:cs="Segoe UI"/>
          <w:sz w:val="22"/>
          <w:szCs w:val="22"/>
        </w:rPr>
        <w:t>3</w:t>
      </w:r>
      <w:r>
        <w:rPr>
          <w:rFonts w:ascii="Segoe UI" w:eastAsia="Segoe UI" w:hAnsi="Segoe UI" w:cs="Segoe UI"/>
          <w:sz w:val="22"/>
          <w:szCs w:val="22"/>
        </w:rPr>
        <w:t xml:space="preserve"> / 202</w:t>
      </w:r>
      <w:r w:rsidR="00825D3B">
        <w:rPr>
          <w:rFonts w:ascii="Segoe UI" w:eastAsia="Segoe UI" w:hAnsi="Segoe UI" w:cs="Segoe UI"/>
          <w:sz w:val="22"/>
          <w:szCs w:val="22"/>
        </w:rPr>
        <w:t>4</w:t>
      </w:r>
    </w:p>
    <w:p w14:paraId="7539E7AF" w14:textId="77777777" w:rsidR="00980766" w:rsidRDefault="00980766" w:rsidP="00980766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</w:p>
    <w:p w14:paraId="02186C2E" w14:textId="7F4C66AE" w:rsidR="00E14F6F" w:rsidRDefault="00980766" w:rsidP="00980766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Dengan ini mengajukan MBKM sebagai berikut:</w:t>
      </w:r>
    </w:p>
    <w:p w14:paraId="5EED556A" w14:textId="1F3D30E2" w:rsidR="00325350" w:rsidRDefault="00A404DA" w:rsidP="00980766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Bentuk Kegiatan</w:t>
      </w:r>
      <w:r w:rsidR="00325350"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Magang</w:t>
      </w:r>
      <w:r w:rsidR="00D54782">
        <w:rPr>
          <w:rFonts w:ascii="Segoe UI" w:eastAsia="Segoe UI" w:hAnsi="Segoe UI" w:cs="Segoe UI"/>
          <w:sz w:val="22"/>
          <w:szCs w:val="22"/>
        </w:rPr>
        <w:t xml:space="preserve"> </w:t>
      </w:r>
      <w:r w:rsidR="00080F79">
        <w:rPr>
          <w:rFonts w:ascii="Segoe UI" w:eastAsia="Segoe UI" w:hAnsi="Segoe UI" w:cs="Segoe UI"/>
          <w:sz w:val="22"/>
          <w:szCs w:val="22"/>
        </w:rPr>
        <w:t>(diisi bentuk</w:t>
      </w:r>
      <w:r w:rsidR="00D13C52">
        <w:rPr>
          <w:rFonts w:ascii="Segoe UI" w:eastAsia="Segoe UI" w:hAnsi="Segoe UI" w:cs="Segoe UI"/>
          <w:sz w:val="22"/>
          <w:szCs w:val="22"/>
        </w:rPr>
        <w:t xml:space="preserve"> kegiatan pembelajaran)</w:t>
      </w:r>
    </w:p>
    <w:p w14:paraId="6150DAA6" w14:textId="7B560FD9" w:rsidR="00CD212E" w:rsidRDefault="000F534D" w:rsidP="00980766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 xml:space="preserve">Program </w:t>
      </w:r>
      <w:r w:rsidR="00C276BB">
        <w:rPr>
          <w:rFonts w:ascii="Segoe UI" w:eastAsia="Segoe UI" w:hAnsi="Segoe UI" w:cs="Segoe UI"/>
          <w:sz w:val="22"/>
          <w:szCs w:val="22"/>
        </w:rPr>
        <w:t>MBKM</w:t>
      </w:r>
      <w:r w:rsidR="00C276BB"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MSIB</w:t>
      </w:r>
      <w:r w:rsidR="00D54782">
        <w:rPr>
          <w:rFonts w:ascii="Segoe UI" w:eastAsia="Segoe UI" w:hAnsi="Segoe UI" w:cs="Segoe UI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(diisi jika anda mengikuti MBKM Flagship</w:t>
      </w:r>
      <w:r w:rsidR="009E6269">
        <w:rPr>
          <w:rFonts w:ascii="Segoe UI" w:eastAsia="Segoe UI" w:hAnsi="Segoe UI" w:cs="Segoe UI"/>
          <w:sz w:val="22"/>
          <w:szCs w:val="22"/>
        </w:rPr>
        <w:t>)**</w:t>
      </w:r>
    </w:p>
    <w:p w14:paraId="03F79D4D" w14:textId="13F4118F" w:rsidR="00980766" w:rsidRDefault="00980766" w:rsidP="00980766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Lokasi</w:t>
      </w:r>
      <w:r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</w:t>
      </w:r>
      <w:r w:rsidR="00D54782" w:rsidRPr="00D54782">
        <w:rPr>
          <w:rFonts w:ascii="Segoe UI" w:eastAsia="Segoe UI" w:hAnsi="Segoe UI" w:cs="Segoe UI"/>
          <w:sz w:val="22"/>
          <w:szCs w:val="22"/>
        </w:rPr>
        <w:t>PT Baracipta Esa Engineering</w:t>
      </w:r>
    </w:p>
    <w:p w14:paraId="164A20AF" w14:textId="50F7F311" w:rsidR="00980766" w:rsidRDefault="00980766" w:rsidP="00980766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Tema</w:t>
      </w:r>
      <w:r>
        <w:rPr>
          <w:rFonts w:ascii="Segoe UI" w:eastAsia="Segoe UI" w:hAnsi="Segoe UI" w:cs="Segoe UI"/>
          <w:sz w:val="22"/>
          <w:szCs w:val="22"/>
        </w:rPr>
        <w:tab/>
        <w:t>:</w:t>
      </w:r>
      <w:r w:rsidR="00B44C4C" w:rsidRPr="00B44C4C">
        <w:t xml:space="preserve"> </w:t>
      </w:r>
      <w:r w:rsidR="00B44C4C" w:rsidRPr="00B44C4C">
        <w:rPr>
          <w:rFonts w:ascii="Segoe UI" w:eastAsia="Segoe UI" w:hAnsi="Segoe UI" w:cs="Segoe UI"/>
          <w:sz w:val="22"/>
          <w:szCs w:val="22"/>
        </w:rPr>
        <w:t>PT Baracipta Esa Engineering adalah perusahaan yang menawarkan solusi dan layanan di bidang rekayasa teknologi informasi dan perangkat lunak.</w:t>
      </w:r>
    </w:p>
    <w:p w14:paraId="4C299068" w14:textId="5070D0B8" w:rsidR="009D5450" w:rsidRDefault="009D5450" w:rsidP="00980766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Pembimbing</w:t>
      </w:r>
      <w:r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Fadmi Rina, S.Kom, M.Kom</w:t>
      </w:r>
    </w:p>
    <w:p w14:paraId="4A221ECB" w14:textId="1303F438" w:rsidR="009D5450" w:rsidRDefault="00352B25" w:rsidP="00980766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Lama Program</w:t>
      </w:r>
      <w:r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6 Agustus 2024 s/d 20 Desember 2024</w:t>
      </w:r>
    </w:p>
    <w:p w14:paraId="5B4F4E5B" w14:textId="4540E471" w:rsidR="00352B25" w:rsidRDefault="00352B25" w:rsidP="00D54782">
      <w:pPr>
        <w:tabs>
          <w:tab w:val="left" w:pos="1985"/>
          <w:tab w:val="right" w:leader="dot" w:pos="9072"/>
        </w:tabs>
        <w:spacing w:before="1" w:line="408" w:lineRule="auto"/>
        <w:ind w:left="119" w:right="74"/>
        <w:jc w:val="both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z w:val="22"/>
          <w:szCs w:val="22"/>
        </w:rPr>
        <w:t>Deskripsi Program</w:t>
      </w:r>
      <w:r>
        <w:rPr>
          <w:rFonts w:ascii="Segoe UI" w:eastAsia="Segoe UI" w:hAnsi="Segoe UI" w:cs="Segoe UI"/>
          <w:sz w:val="22"/>
          <w:szCs w:val="22"/>
        </w:rPr>
        <w:tab/>
        <w:t>:</w:t>
      </w:r>
      <w:r w:rsidR="00825D3B">
        <w:rPr>
          <w:rFonts w:ascii="Segoe UI" w:eastAsia="Segoe UI" w:hAnsi="Segoe UI" w:cs="Segoe UI"/>
          <w:sz w:val="22"/>
          <w:szCs w:val="22"/>
        </w:rPr>
        <w:t xml:space="preserve"> </w:t>
      </w:r>
      <w:r w:rsidR="00FB1309" w:rsidRPr="00FB1309">
        <w:rPr>
          <w:rFonts w:ascii="Segoe UI" w:eastAsia="Segoe UI" w:hAnsi="Segoe UI" w:cs="Segoe UI"/>
          <w:sz w:val="22"/>
          <w:szCs w:val="22"/>
        </w:rPr>
        <w:t>Program Magang MSIB dari Kemendikbudristek memungkinkan mahasiswa mengambil mata kuliah luar program studi selama 1 semester untuk mendapatkan pengalaman kerja di dunia usaha dan industri.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E745A" w14:paraId="2E2B41CD" w14:textId="77777777" w:rsidTr="00D75F0A">
        <w:trPr>
          <w:jc w:val="center"/>
        </w:trPr>
        <w:tc>
          <w:tcPr>
            <w:tcW w:w="3190" w:type="dxa"/>
            <w:vAlign w:val="center"/>
          </w:tcPr>
          <w:p w14:paraId="21E6718D" w14:textId="77777777" w:rsidR="008E745A" w:rsidRDefault="008E745A" w:rsidP="00BB104F">
            <w:pPr>
              <w:spacing w:line="200" w:lineRule="exact"/>
              <w:jc w:val="center"/>
            </w:pPr>
          </w:p>
        </w:tc>
        <w:tc>
          <w:tcPr>
            <w:tcW w:w="3190" w:type="dxa"/>
            <w:vAlign w:val="center"/>
          </w:tcPr>
          <w:p w14:paraId="209EF1E3" w14:textId="03CF0F68" w:rsidR="008E745A" w:rsidRDefault="008E745A" w:rsidP="00BB104F">
            <w:pPr>
              <w:spacing w:line="200" w:lineRule="exact"/>
              <w:jc w:val="center"/>
            </w:pPr>
          </w:p>
        </w:tc>
        <w:tc>
          <w:tcPr>
            <w:tcW w:w="3190" w:type="dxa"/>
            <w:vAlign w:val="center"/>
          </w:tcPr>
          <w:p w14:paraId="0CB245C5" w14:textId="2E3E220D" w:rsidR="008E745A" w:rsidRDefault="00FB1309" w:rsidP="00D75F0A">
            <w:pPr>
              <w:spacing w:line="200" w:lineRule="exact"/>
            </w:pPr>
            <w:r>
              <w:t xml:space="preserve"> </w:t>
            </w:r>
            <w:r w:rsidR="00BB104F">
              <w:t xml:space="preserve">Yogyakarta, </w:t>
            </w:r>
            <w:r w:rsidR="00D54782">
              <w:t>3 Juni</w:t>
            </w:r>
            <w:r w:rsidR="00017329">
              <w:t xml:space="preserve"> 20</w:t>
            </w:r>
            <w:r w:rsidR="00D54782">
              <w:t>23</w:t>
            </w:r>
          </w:p>
        </w:tc>
      </w:tr>
      <w:tr w:rsidR="00BB104F" w14:paraId="5B544E6A" w14:textId="77777777" w:rsidTr="00D75F0A">
        <w:trPr>
          <w:jc w:val="center"/>
        </w:trPr>
        <w:tc>
          <w:tcPr>
            <w:tcW w:w="3190" w:type="dxa"/>
            <w:vAlign w:val="center"/>
          </w:tcPr>
          <w:p w14:paraId="125CB31C" w14:textId="77777777" w:rsidR="00BB104F" w:rsidRDefault="00BB104F" w:rsidP="00BB104F">
            <w:pPr>
              <w:spacing w:line="200" w:lineRule="exact"/>
              <w:jc w:val="center"/>
            </w:pPr>
          </w:p>
        </w:tc>
        <w:tc>
          <w:tcPr>
            <w:tcW w:w="3190" w:type="dxa"/>
            <w:vAlign w:val="center"/>
          </w:tcPr>
          <w:p w14:paraId="094FF56B" w14:textId="46CB642E" w:rsidR="00BB104F" w:rsidRDefault="00BB104F" w:rsidP="00BB104F">
            <w:pPr>
              <w:spacing w:line="200" w:lineRule="exact"/>
              <w:jc w:val="center"/>
            </w:pPr>
            <w:r>
              <w:t>Diajukan oleh</w:t>
            </w:r>
          </w:p>
        </w:tc>
        <w:tc>
          <w:tcPr>
            <w:tcW w:w="3190" w:type="dxa"/>
            <w:vAlign w:val="center"/>
          </w:tcPr>
          <w:p w14:paraId="5B86BED8" w14:textId="77777777" w:rsidR="00BB104F" w:rsidRDefault="00BB104F" w:rsidP="00BB104F">
            <w:pPr>
              <w:spacing w:line="200" w:lineRule="exact"/>
              <w:jc w:val="center"/>
            </w:pPr>
          </w:p>
        </w:tc>
      </w:tr>
      <w:tr w:rsidR="008E745A" w14:paraId="3239A417" w14:textId="77777777" w:rsidTr="00D75F0A">
        <w:trPr>
          <w:jc w:val="center"/>
        </w:trPr>
        <w:tc>
          <w:tcPr>
            <w:tcW w:w="3190" w:type="dxa"/>
            <w:vAlign w:val="center"/>
          </w:tcPr>
          <w:p w14:paraId="4C8827E5" w14:textId="77777777" w:rsidR="008E745A" w:rsidRDefault="008E745A" w:rsidP="00BB104F">
            <w:pPr>
              <w:spacing w:line="200" w:lineRule="exact"/>
              <w:jc w:val="center"/>
            </w:pPr>
          </w:p>
        </w:tc>
        <w:tc>
          <w:tcPr>
            <w:tcW w:w="3190" w:type="dxa"/>
            <w:vAlign w:val="center"/>
          </w:tcPr>
          <w:p w14:paraId="77DB03E1" w14:textId="77777777" w:rsidR="008E745A" w:rsidRDefault="008E745A" w:rsidP="00BB104F">
            <w:pPr>
              <w:spacing w:line="200" w:lineRule="exact"/>
              <w:jc w:val="center"/>
            </w:pPr>
          </w:p>
          <w:p w14:paraId="710D217D" w14:textId="77777777" w:rsidR="008E745A" w:rsidRDefault="008E745A" w:rsidP="00BB104F">
            <w:pPr>
              <w:spacing w:line="200" w:lineRule="exact"/>
              <w:jc w:val="center"/>
            </w:pPr>
          </w:p>
          <w:p w14:paraId="0DA04859" w14:textId="77777777" w:rsidR="00D75F0A" w:rsidRDefault="00D75F0A" w:rsidP="00BB104F">
            <w:pPr>
              <w:spacing w:line="200" w:lineRule="exact"/>
              <w:jc w:val="center"/>
            </w:pPr>
          </w:p>
          <w:p w14:paraId="3CBAABFF" w14:textId="77777777" w:rsidR="008E745A" w:rsidRDefault="008E745A" w:rsidP="00BB104F">
            <w:pPr>
              <w:spacing w:line="200" w:lineRule="exact"/>
              <w:jc w:val="center"/>
            </w:pPr>
          </w:p>
          <w:p w14:paraId="22DE63E3" w14:textId="77777777" w:rsidR="008E745A" w:rsidRDefault="008E745A" w:rsidP="00BB104F">
            <w:pPr>
              <w:spacing w:line="200" w:lineRule="exact"/>
              <w:jc w:val="center"/>
            </w:pPr>
          </w:p>
          <w:p w14:paraId="2D24774B" w14:textId="233D5F9F" w:rsidR="008E745A" w:rsidRDefault="00AB1D98" w:rsidP="00BB104F">
            <w:pPr>
              <w:spacing w:line="200" w:lineRule="exact"/>
              <w:jc w:val="center"/>
            </w:pPr>
            <w:r>
              <w:t>(</w:t>
            </w:r>
            <w:r w:rsidR="00D54782">
              <w:t>Yusuf Pria</w:t>
            </w:r>
            <w:r>
              <w:t>)</w:t>
            </w:r>
          </w:p>
          <w:p w14:paraId="784C9D5E" w14:textId="77777777" w:rsidR="00FB1309" w:rsidRDefault="00FB1309" w:rsidP="00BB104F">
            <w:pPr>
              <w:spacing w:line="200" w:lineRule="exact"/>
              <w:jc w:val="center"/>
            </w:pPr>
          </w:p>
          <w:p w14:paraId="1E6F4E8A" w14:textId="271C0084" w:rsidR="00AB1D98" w:rsidRDefault="00AB1D98" w:rsidP="00BB104F">
            <w:pPr>
              <w:spacing w:line="200" w:lineRule="exact"/>
              <w:jc w:val="center"/>
            </w:pPr>
            <w:r>
              <w:t>NIM</w:t>
            </w:r>
            <w:r w:rsidR="00BB104F">
              <w:t xml:space="preserve">: </w:t>
            </w:r>
            <w:r w:rsidR="00D54782">
              <w:t>211111113</w:t>
            </w:r>
          </w:p>
        </w:tc>
        <w:tc>
          <w:tcPr>
            <w:tcW w:w="3190" w:type="dxa"/>
            <w:vAlign w:val="center"/>
          </w:tcPr>
          <w:p w14:paraId="2F24CF83" w14:textId="77777777" w:rsidR="008E745A" w:rsidRDefault="008E745A" w:rsidP="00BB104F">
            <w:pPr>
              <w:spacing w:line="200" w:lineRule="exact"/>
              <w:jc w:val="center"/>
            </w:pPr>
          </w:p>
        </w:tc>
      </w:tr>
      <w:tr w:rsidR="008E745A" w14:paraId="18A5DF95" w14:textId="77777777" w:rsidTr="00D75F0A">
        <w:trPr>
          <w:jc w:val="center"/>
        </w:trPr>
        <w:tc>
          <w:tcPr>
            <w:tcW w:w="3190" w:type="dxa"/>
            <w:vAlign w:val="center"/>
          </w:tcPr>
          <w:p w14:paraId="6858D57A" w14:textId="1B18D419" w:rsidR="008E745A" w:rsidRDefault="00AB1D98" w:rsidP="00BB104F">
            <w:pPr>
              <w:spacing w:line="200" w:lineRule="exact"/>
              <w:jc w:val="center"/>
            </w:pPr>
            <w:r>
              <w:t>Direkomendasikan oleh</w:t>
            </w:r>
          </w:p>
        </w:tc>
        <w:tc>
          <w:tcPr>
            <w:tcW w:w="3190" w:type="dxa"/>
            <w:vAlign w:val="center"/>
          </w:tcPr>
          <w:p w14:paraId="3302A255" w14:textId="77777777" w:rsidR="008E745A" w:rsidRDefault="008E745A" w:rsidP="00BB104F">
            <w:pPr>
              <w:spacing w:line="200" w:lineRule="exact"/>
              <w:jc w:val="center"/>
            </w:pPr>
          </w:p>
        </w:tc>
        <w:tc>
          <w:tcPr>
            <w:tcW w:w="3190" w:type="dxa"/>
            <w:vAlign w:val="center"/>
          </w:tcPr>
          <w:p w14:paraId="071A57C5" w14:textId="6DEA1C90" w:rsidR="008E745A" w:rsidRDefault="00BB104F" w:rsidP="00BB104F">
            <w:pPr>
              <w:spacing w:line="200" w:lineRule="exact"/>
              <w:jc w:val="center"/>
            </w:pPr>
            <w:r>
              <w:t>Disetujui oleh</w:t>
            </w:r>
          </w:p>
        </w:tc>
      </w:tr>
      <w:tr w:rsidR="008E745A" w14:paraId="03A86782" w14:textId="77777777" w:rsidTr="00D75F0A">
        <w:trPr>
          <w:jc w:val="center"/>
        </w:trPr>
        <w:tc>
          <w:tcPr>
            <w:tcW w:w="3190" w:type="dxa"/>
            <w:vAlign w:val="center"/>
          </w:tcPr>
          <w:p w14:paraId="2BFDF01A" w14:textId="77777777" w:rsidR="008E745A" w:rsidRDefault="008E745A" w:rsidP="00BB104F">
            <w:pPr>
              <w:spacing w:line="200" w:lineRule="exact"/>
              <w:jc w:val="center"/>
            </w:pPr>
          </w:p>
          <w:p w14:paraId="7C5B8BC3" w14:textId="77777777" w:rsidR="00AB1D98" w:rsidRDefault="00AB1D98" w:rsidP="00BB104F">
            <w:pPr>
              <w:spacing w:line="200" w:lineRule="exact"/>
              <w:jc w:val="center"/>
            </w:pPr>
          </w:p>
          <w:p w14:paraId="7FEA8AB8" w14:textId="77777777" w:rsidR="00D75F0A" w:rsidRDefault="00D75F0A" w:rsidP="00FB1309">
            <w:pPr>
              <w:spacing w:line="200" w:lineRule="exact"/>
            </w:pPr>
          </w:p>
          <w:p w14:paraId="297536F6" w14:textId="77777777" w:rsidR="00AB1D98" w:rsidRDefault="00AB1D98" w:rsidP="00BB104F">
            <w:pPr>
              <w:spacing w:line="200" w:lineRule="exact"/>
              <w:jc w:val="center"/>
            </w:pPr>
          </w:p>
          <w:p w14:paraId="1F3C5945" w14:textId="42708080" w:rsidR="00AB1D98" w:rsidRPr="00FB1309" w:rsidRDefault="00BB104F" w:rsidP="00BB104F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FB1309">
              <w:rPr>
                <w:sz w:val="18"/>
                <w:szCs w:val="18"/>
              </w:rPr>
              <w:t>(</w:t>
            </w:r>
            <w:r w:rsidR="00FB1309" w:rsidRPr="00FB1309">
              <w:rPr>
                <w:sz w:val="18"/>
                <w:szCs w:val="18"/>
              </w:rPr>
              <w:t>Pipit Febriana Dewi S. Kom. M.</w:t>
            </w:r>
            <w:r w:rsidR="00FB1309" w:rsidRPr="00FB1309">
              <w:rPr>
                <w:sz w:val="18"/>
                <w:szCs w:val="18"/>
              </w:rPr>
              <w:t xml:space="preserve">   </w:t>
            </w:r>
            <w:r w:rsidR="00FB1309" w:rsidRPr="00FB1309">
              <w:rPr>
                <w:sz w:val="18"/>
                <w:szCs w:val="18"/>
              </w:rPr>
              <w:t>Kom</w:t>
            </w:r>
            <w:r w:rsidRPr="00FB1309">
              <w:rPr>
                <w:sz w:val="18"/>
                <w:szCs w:val="18"/>
              </w:rPr>
              <w:t>)</w:t>
            </w:r>
          </w:p>
          <w:p w14:paraId="2E7F27C1" w14:textId="51D95795" w:rsidR="00BB104F" w:rsidRDefault="00BB104F" w:rsidP="00BB104F">
            <w:pPr>
              <w:spacing w:line="200" w:lineRule="exact"/>
              <w:jc w:val="center"/>
            </w:pPr>
            <w:r>
              <w:t>NIDN/NRP.</w:t>
            </w:r>
            <w:r w:rsidR="00D54782">
              <w:t xml:space="preserve"> </w:t>
            </w:r>
            <w:r w:rsidR="00FB1309">
              <w:t>0522029103</w:t>
            </w:r>
          </w:p>
        </w:tc>
        <w:tc>
          <w:tcPr>
            <w:tcW w:w="3190" w:type="dxa"/>
            <w:vAlign w:val="center"/>
          </w:tcPr>
          <w:p w14:paraId="5F24DBAC" w14:textId="77777777" w:rsidR="008E745A" w:rsidRDefault="008E745A" w:rsidP="00BB104F">
            <w:pPr>
              <w:spacing w:line="200" w:lineRule="exact"/>
              <w:jc w:val="center"/>
            </w:pPr>
          </w:p>
        </w:tc>
        <w:tc>
          <w:tcPr>
            <w:tcW w:w="3190" w:type="dxa"/>
            <w:vAlign w:val="center"/>
          </w:tcPr>
          <w:p w14:paraId="4408C306" w14:textId="77777777" w:rsidR="00BB104F" w:rsidRDefault="00BB104F" w:rsidP="00FB1309">
            <w:pPr>
              <w:spacing w:line="200" w:lineRule="exact"/>
            </w:pPr>
          </w:p>
          <w:p w14:paraId="581F9B1A" w14:textId="77777777" w:rsidR="00BB104F" w:rsidRDefault="00BB104F" w:rsidP="00BB104F">
            <w:pPr>
              <w:spacing w:line="200" w:lineRule="exact"/>
              <w:jc w:val="center"/>
            </w:pPr>
          </w:p>
          <w:p w14:paraId="126B6DC2" w14:textId="77777777" w:rsidR="00FB1309" w:rsidRDefault="00FB1309" w:rsidP="00BB104F">
            <w:pPr>
              <w:spacing w:line="200" w:lineRule="exact"/>
              <w:jc w:val="center"/>
            </w:pPr>
          </w:p>
          <w:p w14:paraId="164E0CFB" w14:textId="29A0F1F3" w:rsidR="00BB104F" w:rsidRPr="00FB1309" w:rsidRDefault="00BB104F" w:rsidP="00BB104F">
            <w:pPr>
              <w:spacing w:line="200" w:lineRule="exact"/>
              <w:jc w:val="center"/>
              <w:rPr>
                <w:sz w:val="18"/>
                <w:szCs w:val="18"/>
              </w:rPr>
            </w:pPr>
            <w:r w:rsidRPr="00FB1309">
              <w:rPr>
                <w:sz w:val="18"/>
                <w:szCs w:val="18"/>
              </w:rPr>
              <w:t>(</w:t>
            </w:r>
            <w:r w:rsidR="00D54782" w:rsidRPr="00FB1309">
              <w:rPr>
                <w:sz w:val="18"/>
                <w:szCs w:val="18"/>
              </w:rPr>
              <w:t>Yana Hendriana, S.T., M.Eng.</w:t>
            </w:r>
            <w:r w:rsidRPr="00FB1309">
              <w:rPr>
                <w:sz w:val="18"/>
                <w:szCs w:val="18"/>
              </w:rPr>
              <w:t>)</w:t>
            </w:r>
          </w:p>
          <w:p w14:paraId="240C370B" w14:textId="1F3E9F50" w:rsidR="00BB104F" w:rsidRDefault="00BB104F" w:rsidP="00BB104F">
            <w:pPr>
              <w:spacing w:line="200" w:lineRule="exact"/>
              <w:jc w:val="center"/>
            </w:pPr>
            <w:r>
              <w:t>NIDN/NRP.</w:t>
            </w:r>
            <w:r w:rsidR="00D54782">
              <w:t xml:space="preserve"> </w:t>
            </w:r>
            <w:r w:rsidR="00D54782" w:rsidRPr="00D54782">
              <w:t>0522047701</w:t>
            </w:r>
          </w:p>
        </w:tc>
      </w:tr>
    </w:tbl>
    <w:p w14:paraId="02186C36" w14:textId="77777777" w:rsidR="00E14F6F" w:rsidRDefault="00E14F6F">
      <w:pPr>
        <w:spacing w:line="200" w:lineRule="exact"/>
      </w:pPr>
    </w:p>
    <w:sectPr w:rsidR="00E14F6F">
      <w:headerReference w:type="default" r:id="rId8"/>
      <w:footerReference w:type="default" r:id="rId9"/>
      <w:pgSz w:w="11920" w:h="16860"/>
      <w:pgMar w:top="940" w:right="1020" w:bottom="280" w:left="1300" w:header="722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E6AF7" w14:textId="77777777" w:rsidR="00571700" w:rsidRDefault="00571700">
      <w:r>
        <w:separator/>
      </w:r>
    </w:p>
  </w:endnote>
  <w:endnote w:type="continuationSeparator" w:id="0">
    <w:p w14:paraId="5F1AE2E2" w14:textId="77777777" w:rsidR="00571700" w:rsidRDefault="0057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86C96" w14:textId="29353F5B" w:rsidR="00E14F6F" w:rsidRDefault="00F96CBA" w:rsidP="009E6269">
    <w:pPr>
      <w:spacing w:line="200" w:lineRule="exact"/>
    </w:pPr>
    <w:r>
      <w:t>(* pilih salah satu)</w:t>
    </w:r>
  </w:p>
  <w:p w14:paraId="09887A45" w14:textId="48A1F3B2" w:rsidR="00F96CBA" w:rsidRDefault="00F96CBA" w:rsidP="009E6269">
    <w:pPr>
      <w:spacing w:line="200" w:lineRule="exact"/>
    </w:pPr>
    <w:r>
      <w:t>(** isian bersyarat)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38ACB" w14:textId="77777777" w:rsidR="00571700" w:rsidRDefault="00571700">
      <w:r>
        <w:separator/>
      </w:r>
    </w:p>
  </w:footnote>
  <w:footnote w:type="continuationSeparator" w:id="0">
    <w:p w14:paraId="746E0D09" w14:textId="77777777" w:rsidR="00571700" w:rsidRDefault="00571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86C95" w14:textId="77777777" w:rsidR="00E14F6F" w:rsidRDefault="00000000">
    <w:pPr>
      <w:spacing w:line="200" w:lineRule="exact"/>
    </w:pPr>
    <w:r>
      <w:pict w14:anchorId="02186C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65pt;margin-top:35.1pt;width:48.55pt;height:13.05pt;z-index:-251658752;mso-position-horizontal-relative:page;mso-position-vertical-relative:page" filled="f" stroked="f">
          <v:textbox inset="0,0,0,0">
            <w:txbxContent>
              <w:p w14:paraId="02186C99" w14:textId="3434CC54" w:rsidR="00E14F6F" w:rsidRDefault="00E14F6F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02615"/>
    <w:multiLevelType w:val="hybridMultilevel"/>
    <w:tmpl w:val="22A21B76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9018F"/>
    <w:multiLevelType w:val="hybridMultilevel"/>
    <w:tmpl w:val="5C1E4D08"/>
    <w:lvl w:ilvl="0" w:tplc="F98613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F74BDD"/>
    <w:multiLevelType w:val="multilevel"/>
    <w:tmpl w:val="2FD2FD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7731123">
    <w:abstractNumId w:val="2"/>
  </w:num>
  <w:num w:numId="2" w16cid:durableId="1312712248">
    <w:abstractNumId w:val="0"/>
  </w:num>
  <w:num w:numId="3" w16cid:durableId="76272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F6F"/>
    <w:rsid w:val="00017329"/>
    <w:rsid w:val="00080F79"/>
    <w:rsid w:val="000F055C"/>
    <w:rsid w:val="000F534D"/>
    <w:rsid w:val="00104705"/>
    <w:rsid w:val="00191DBC"/>
    <w:rsid w:val="002B3AF3"/>
    <w:rsid w:val="00325350"/>
    <w:rsid w:val="00352B25"/>
    <w:rsid w:val="0044503E"/>
    <w:rsid w:val="00503D0C"/>
    <w:rsid w:val="00571700"/>
    <w:rsid w:val="005C1DC9"/>
    <w:rsid w:val="00652C54"/>
    <w:rsid w:val="006C3BBB"/>
    <w:rsid w:val="00713214"/>
    <w:rsid w:val="00714457"/>
    <w:rsid w:val="00806830"/>
    <w:rsid w:val="00825D3B"/>
    <w:rsid w:val="00851F73"/>
    <w:rsid w:val="008E745A"/>
    <w:rsid w:val="009403A6"/>
    <w:rsid w:val="00980766"/>
    <w:rsid w:val="009D5450"/>
    <w:rsid w:val="009E6269"/>
    <w:rsid w:val="00A404DA"/>
    <w:rsid w:val="00A76CBA"/>
    <w:rsid w:val="00AA0A56"/>
    <w:rsid w:val="00AB1D98"/>
    <w:rsid w:val="00B44C4C"/>
    <w:rsid w:val="00BB104F"/>
    <w:rsid w:val="00C276BB"/>
    <w:rsid w:val="00CD212E"/>
    <w:rsid w:val="00D13C52"/>
    <w:rsid w:val="00D23293"/>
    <w:rsid w:val="00D4157B"/>
    <w:rsid w:val="00D54782"/>
    <w:rsid w:val="00D57964"/>
    <w:rsid w:val="00D75F0A"/>
    <w:rsid w:val="00DC63A2"/>
    <w:rsid w:val="00DF0DF0"/>
    <w:rsid w:val="00E14F6F"/>
    <w:rsid w:val="00E3027A"/>
    <w:rsid w:val="00E74D30"/>
    <w:rsid w:val="00F31375"/>
    <w:rsid w:val="00F45015"/>
    <w:rsid w:val="00F47CC9"/>
    <w:rsid w:val="00F96CBA"/>
    <w:rsid w:val="00FB1309"/>
    <w:rsid w:val="00FE1408"/>
    <w:rsid w:val="00F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2186C20"/>
  <w15:docId w15:val="{E9E0F4FE-821C-4B29-84F5-C7FF368A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3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AF3"/>
  </w:style>
  <w:style w:type="paragraph" w:styleId="Footer">
    <w:name w:val="footer"/>
    <w:basedOn w:val="Normal"/>
    <w:link w:val="FooterChar"/>
    <w:uiPriority w:val="99"/>
    <w:unhideWhenUsed/>
    <w:rsid w:val="002B3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AF3"/>
  </w:style>
  <w:style w:type="table" w:styleId="TableGrid">
    <w:name w:val="Table Grid"/>
    <w:basedOn w:val="TableNormal"/>
    <w:uiPriority w:val="59"/>
    <w:unhideWhenUsed/>
    <w:rsid w:val="008E7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Mukhammad Nur Fatoni</dc:creator>
  <cp:lastModifiedBy>yusuf pria</cp:lastModifiedBy>
  <cp:revision>5</cp:revision>
  <cp:lastPrinted>2024-06-03T02:37:00Z</cp:lastPrinted>
  <dcterms:created xsi:type="dcterms:W3CDTF">2024-05-20T14:19:00Z</dcterms:created>
  <dcterms:modified xsi:type="dcterms:W3CDTF">2024-06-04T01:40:00Z</dcterms:modified>
</cp:coreProperties>
</file>